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EF9" w:rsidRDefault="00CB051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Computer Science </w:t>
      </w:r>
      <w:r w:rsidR="00865A11">
        <w:rPr>
          <w:rFonts w:ascii="Arial" w:hAnsi="Arial" w:cs="Arial"/>
          <w:b/>
          <w:sz w:val="28"/>
          <w:szCs w:val="28"/>
        </w:rPr>
        <w:t>– Level 3</w:t>
      </w:r>
      <w:r w:rsidR="00D043AB">
        <w:rPr>
          <w:rFonts w:ascii="Arial" w:hAnsi="Arial" w:cs="Arial"/>
          <w:b/>
          <w:sz w:val="28"/>
          <w:szCs w:val="28"/>
        </w:rPr>
        <w:t xml:space="preserve"> –</w:t>
      </w:r>
      <w:r w:rsidR="00865A11">
        <w:rPr>
          <w:rFonts w:ascii="Arial" w:hAnsi="Arial" w:cs="Arial"/>
          <w:b/>
          <w:sz w:val="28"/>
          <w:szCs w:val="28"/>
        </w:rPr>
        <w:t xml:space="preserve"> </w:t>
      </w:r>
      <w:r w:rsidR="00D043AB">
        <w:rPr>
          <w:rFonts w:ascii="Arial" w:hAnsi="Arial" w:cs="Arial"/>
          <w:b/>
          <w:sz w:val="28"/>
          <w:szCs w:val="28"/>
        </w:rPr>
        <w:t>Project</w:t>
      </w:r>
      <w:r w:rsidR="00400DD4">
        <w:rPr>
          <w:rFonts w:ascii="Arial" w:hAnsi="Arial" w:cs="Arial"/>
          <w:b/>
          <w:sz w:val="28"/>
          <w:szCs w:val="28"/>
        </w:rPr>
        <w:t xml:space="preserve"> </w:t>
      </w:r>
      <w:r w:rsidR="00865A11">
        <w:rPr>
          <w:rFonts w:ascii="Arial" w:eastAsia="Arial" w:hAnsi="Arial" w:cs="Arial"/>
          <w:b/>
          <w:sz w:val="28"/>
          <w:szCs w:val="28"/>
        </w:rPr>
        <w:t xml:space="preserve">Preparation </w:t>
      </w:r>
      <w:r w:rsidR="00DF326C">
        <w:rPr>
          <w:rFonts w:ascii="Arial" w:hAnsi="Arial" w:cs="Arial"/>
          <w:b/>
          <w:sz w:val="28"/>
          <w:szCs w:val="28"/>
        </w:rPr>
        <w:t>Poster</w:t>
      </w:r>
    </w:p>
    <w:p w:rsidR="00D66EF9" w:rsidRDefault="00D66EF9">
      <w:pPr>
        <w:jc w:val="center"/>
        <w:rPr>
          <w:rFonts w:ascii="Arial" w:hAnsi="Arial" w:cs="Arial"/>
          <w:b/>
          <w:sz w:val="28"/>
          <w:szCs w:val="28"/>
        </w:rPr>
      </w:pPr>
    </w:p>
    <w:p w:rsidR="002B4440" w:rsidRDefault="002B4440">
      <w:pPr>
        <w:ind w:left="-720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45"/>
        <w:gridCol w:w="7393"/>
      </w:tblGrid>
      <w:tr w:rsidR="00E57581" w:rsidRPr="00742B4A" w:rsidTr="00DF326C">
        <w:trPr>
          <w:trHeight w:val="510"/>
        </w:trPr>
        <w:tc>
          <w:tcPr>
            <w:tcW w:w="2245" w:type="dxa"/>
            <w:vAlign w:val="center"/>
          </w:tcPr>
          <w:p w:rsidR="00E57581" w:rsidRPr="00742B4A" w:rsidRDefault="00E57581" w:rsidP="00E57581">
            <w:pPr>
              <w:rPr>
                <w:rFonts w:ascii="Arial" w:hAnsi="Arial" w:cs="Arial"/>
              </w:rPr>
            </w:pPr>
            <w:r w:rsidRPr="00742B4A"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7393" w:type="dxa"/>
            <w:tcBorders>
              <w:bottom w:val="dashed" w:sz="4" w:space="0" w:color="auto"/>
            </w:tcBorders>
            <w:vAlign w:val="center"/>
          </w:tcPr>
          <w:p w:rsidR="00E57581" w:rsidRPr="00742B4A" w:rsidRDefault="00E57581" w:rsidP="00E5758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22461E" w:rsidRDefault="0022461E" w:rsidP="0022461E">
      <w:pPr>
        <w:rPr>
          <w:rFonts w:ascii="Arial" w:hAnsi="Arial" w:cs="Arial"/>
          <w:b/>
        </w:rPr>
      </w:pPr>
    </w:p>
    <w:p w:rsidR="00E57581" w:rsidRDefault="00E57581" w:rsidP="0022461E">
      <w:pPr>
        <w:rPr>
          <w:rFonts w:ascii="Arial" w:hAnsi="Arial" w:cs="Arial"/>
          <w:b/>
        </w:rPr>
      </w:pPr>
    </w:p>
    <w:p w:rsidR="00A2538B" w:rsidRDefault="00A2538B" w:rsidP="00A2538B">
      <w:pPr>
        <w:ind w:firstLine="20"/>
        <w:rPr>
          <w:rFonts w:ascii="Arial" w:eastAsia="Arial" w:hAnsi="Arial" w:cs="Arial"/>
          <w:b/>
        </w:rPr>
      </w:pPr>
      <w:r>
        <w:rPr>
          <w:rFonts w:ascii="Arial" w:hAnsi="Arial" w:cs="Arial"/>
          <w:b/>
        </w:rPr>
        <w:t>Date: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ab/>
      </w:r>
    </w:p>
    <w:p w:rsidR="00A2538B" w:rsidRDefault="00A2538B" w:rsidP="00A2538B">
      <w:pPr>
        <w:rPr>
          <w:rFonts w:ascii="Arial" w:hAnsi="Arial" w:cs="Arial"/>
        </w:rPr>
      </w:pPr>
    </w:p>
    <w:p w:rsidR="00A2538B" w:rsidRDefault="00A2538B" w:rsidP="00A2538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850"/>
      </w:tblGrid>
      <w:tr w:rsidR="001A510F" w:rsidRPr="00702EAA" w:rsidTr="008912B4">
        <w:trPr>
          <w:trHeight w:val="557"/>
        </w:trPr>
        <w:tc>
          <w:tcPr>
            <w:tcW w:w="790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1A510F" w:rsidRPr="00702EAA" w:rsidRDefault="001A510F" w:rsidP="00865A11">
            <w:pPr>
              <w:rPr>
                <w:rFonts w:ascii="Arial" w:hAnsi="Arial" w:cs="Arial"/>
                <w:b/>
              </w:rPr>
            </w:pPr>
            <w:r w:rsidRPr="008912B4">
              <w:rPr>
                <w:rFonts w:ascii="Arial" w:hAnsi="Arial" w:cs="Arial"/>
                <w:b/>
                <w:sz w:val="32"/>
                <w:szCs w:val="32"/>
                <w:u w:val="single"/>
              </w:rPr>
              <w:t>Mark</w:t>
            </w:r>
            <w:r w:rsidR="008912B4">
              <w:rPr>
                <w:rFonts w:ascii="Arial" w:hAnsi="Arial" w:cs="Arial"/>
                <w:b/>
                <w:sz w:val="32"/>
                <w:szCs w:val="32"/>
                <w:u w:val="single"/>
              </w:rPr>
              <w:t>: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10F" w:rsidRPr="00702EAA" w:rsidRDefault="001A510F" w:rsidP="007657A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1A510F" w:rsidRDefault="001A510F" w:rsidP="0022461E">
      <w:pPr>
        <w:rPr>
          <w:rFonts w:ascii="Arial" w:hAnsi="Arial" w:cs="Arial"/>
          <w:b/>
        </w:rPr>
      </w:pPr>
    </w:p>
    <w:p w:rsidR="00A2538B" w:rsidRDefault="00A2538B" w:rsidP="001A510F">
      <w:pPr>
        <w:rPr>
          <w:rFonts w:ascii="Arial" w:hAnsi="Arial" w:cs="Arial"/>
        </w:rPr>
      </w:pPr>
    </w:p>
    <w:tbl>
      <w:tblPr>
        <w:tblW w:w="9577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4"/>
        <w:gridCol w:w="993"/>
        <w:gridCol w:w="5720"/>
      </w:tblGrid>
      <w:tr w:rsidR="001A510F" w:rsidRPr="00E03A18" w:rsidTr="00865A11">
        <w:trPr>
          <w:trHeight w:val="439"/>
        </w:trPr>
        <w:tc>
          <w:tcPr>
            <w:tcW w:w="2864" w:type="dxa"/>
            <w:shd w:val="clear" w:color="auto" w:fill="auto"/>
          </w:tcPr>
          <w:p w:rsidR="001A510F" w:rsidRPr="00E03A18" w:rsidRDefault="001A510F" w:rsidP="007657A4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:rsidR="001A510F" w:rsidRPr="00E03A18" w:rsidRDefault="001A510F" w:rsidP="007657A4">
            <w:pPr>
              <w:snapToGrid w:val="0"/>
              <w:jc w:val="center"/>
              <w:rPr>
                <w:rFonts w:ascii="Arial" w:eastAsia="Arial" w:hAnsi="Arial" w:cs="Arial"/>
                <w:b/>
              </w:rPr>
            </w:pPr>
            <w:r w:rsidRPr="00E03A18">
              <w:rPr>
                <w:rFonts w:ascii="Arial" w:hAnsi="Arial" w:cs="Arial"/>
                <w:b/>
              </w:rPr>
              <w:t>Mark</w:t>
            </w:r>
            <w:r w:rsidRPr="00E03A18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720" w:type="dxa"/>
            <w:shd w:val="clear" w:color="auto" w:fill="auto"/>
          </w:tcPr>
          <w:p w:rsidR="001A510F" w:rsidRPr="00E03A18" w:rsidRDefault="001A510F" w:rsidP="007657A4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E03A18">
              <w:rPr>
                <w:rFonts w:ascii="Arial" w:hAnsi="Arial" w:cs="Arial"/>
                <w:b/>
              </w:rPr>
              <w:t>Rationale</w:t>
            </w:r>
            <w:r w:rsidRPr="00E03A18">
              <w:rPr>
                <w:rFonts w:ascii="Arial" w:eastAsia="Arial" w:hAnsi="Arial" w:cs="Arial"/>
                <w:b/>
              </w:rPr>
              <w:t xml:space="preserve"> </w:t>
            </w:r>
            <w:r w:rsidRPr="00E03A18">
              <w:rPr>
                <w:rFonts w:ascii="Arial" w:hAnsi="Arial" w:cs="Arial"/>
                <w:b/>
              </w:rPr>
              <w:t>for</w:t>
            </w:r>
            <w:r w:rsidRPr="00E03A18">
              <w:rPr>
                <w:rFonts w:ascii="Arial" w:eastAsia="Arial" w:hAnsi="Arial" w:cs="Arial"/>
                <w:b/>
              </w:rPr>
              <w:t xml:space="preserve"> </w:t>
            </w:r>
            <w:r w:rsidRPr="00E03A18">
              <w:rPr>
                <w:rFonts w:ascii="Arial" w:hAnsi="Arial" w:cs="Arial"/>
                <w:b/>
              </w:rPr>
              <w:t>mark</w:t>
            </w:r>
          </w:p>
        </w:tc>
      </w:tr>
      <w:tr w:rsidR="001A510F" w:rsidRPr="00E03A18" w:rsidTr="00865A11">
        <w:trPr>
          <w:trHeight w:val="2605"/>
        </w:trPr>
        <w:tc>
          <w:tcPr>
            <w:tcW w:w="2864" w:type="dxa"/>
            <w:shd w:val="clear" w:color="auto" w:fill="auto"/>
          </w:tcPr>
          <w:p w:rsidR="001A510F" w:rsidRDefault="00DF326C" w:rsidP="007657A4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Poster Content</w:t>
            </w:r>
            <w:r w:rsidR="001A510F" w:rsidRPr="00E03A18">
              <w:rPr>
                <w:rFonts w:ascii="Arial" w:eastAsia="Arial" w:hAnsi="Arial" w:cs="Arial"/>
                <w:b/>
              </w:rPr>
              <w:t xml:space="preserve"> </w:t>
            </w:r>
            <w:r w:rsidR="001A510F" w:rsidRPr="00E03A18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2</w:t>
            </w:r>
            <w:r w:rsidR="00865A11">
              <w:rPr>
                <w:rFonts w:ascii="Arial" w:hAnsi="Arial" w:cs="Arial"/>
                <w:b/>
              </w:rPr>
              <w:t>0</w:t>
            </w:r>
            <w:r w:rsidR="001A510F" w:rsidRPr="00E03A18">
              <w:rPr>
                <w:rFonts w:ascii="Arial" w:hAnsi="Arial" w:cs="Arial"/>
                <w:b/>
              </w:rPr>
              <w:t>%)</w:t>
            </w:r>
          </w:p>
          <w:p w:rsidR="00E03A18" w:rsidRPr="00E03A18" w:rsidRDefault="00E03A18" w:rsidP="007657A4">
            <w:pPr>
              <w:snapToGrid w:val="0"/>
              <w:rPr>
                <w:rFonts w:ascii="Arial" w:hAnsi="Arial" w:cs="Arial"/>
              </w:rPr>
            </w:pPr>
          </w:p>
          <w:p w:rsidR="001A510F" w:rsidRPr="00E03A18" w:rsidRDefault="001A510F" w:rsidP="00DF326C">
            <w:pPr>
              <w:numPr>
                <w:ilvl w:val="0"/>
                <w:numId w:val="6"/>
              </w:numPr>
              <w:snapToGrid w:val="0"/>
              <w:rPr>
                <w:rFonts w:ascii="Arial" w:hAnsi="Arial" w:cs="Arial"/>
              </w:rPr>
            </w:pPr>
            <w:r w:rsidRPr="00E03A18">
              <w:rPr>
                <w:rFonts w:ascii="Arial" w:hAnsi="Arial" w:cs="Arial"/>
              </w:rPr>
              <w:t>Adequacy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of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Abstract</w:t>
            </w:r>
          </w:p>
          <w:p w:rsidR="00DF326C" w:rsidRDefault="00DF326C" w:rsidP="00DF326C">
            <w:pPr>
              <w:numPr>
                <w:ilvl w:val="0"/>
                <w:numId w:val="6"/>
              </w:numPr>
              <w:snapToGrid w:val="0"/>
              <w:rPr>
                <w:rFonts w:ascii="Arial" w:hAnsi="Arial" w:cs="Arial"/>
              </w:rPr>
            </w:pPr>
            <w:r w:rsidRPr="00E03A18">
              <w:rPr>
                <w:rFonts w:ascii="Arial" w:hAnsi="Arial" w:cs="Arial"/>
              </w:rPr>
              <w:t>Adequacy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of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the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proposed </w:t>
            </w:r>
            <w:r w:rsidRPr="00E03A18">
              <w:rPr>
                <w:rFonts w:ascii="Arial" w:hAnsi="Arial" w:cs="Arial"/>
              </w:rPr>
              <w:t>solution</w:t>
            </w:r>
          </w:p>
          <w:p w:rsidR="001A510F" w:rsidRPr="00DF326C" w:rsidRDefault="00DF326C" w:rsidP="00DF326C">
            <w:pPr>
              <w:numPr>
                <w:ilvl w:val="0"/>
                <w:numId w:val="6"/>
              </w:numPr>
              <w:snapToGrid w:val="0"/>
              <w:rPr>
                <w:rFonts w:ascii="Arial" w:hAnsi="Arial" w:cs="Arial"/>
              </w:rPr>
            </w:pPr>
            <w:r w:rsidRPr="00E03A18">
              <w:rPr>
                <w:rFonts w:ascii="Arial" w:hAnsi="Arial" w:cs="Arial"/>
              </w:rPr>
              <w:t>Adequacy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of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literature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surveyed</w:t>
            </w:r>
          </w:p>
        </w:tc>
        <w:tc>
          <w:tcPr>
            <w:tcW w:w="993" w:type="dxa"/>
            <w:shd w:val="clear" w:color="auto" w:fill="auto"/>
          </w:tcPr>
          <w:p w:rsidR="001A510F" w:rsidRPr="00E03A18" w:rsidRDefault="001A510F" w:rsidP="004C6C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720" w:type="dxa"/>
            <w:shd w:val="clear" w:color="auto" w:fill="auto"/>
          </w:tcPr>
          <w:p w:rsidR="001A510F" w:rsidRPr="00E03A18" w:rsidRDefault="001A510F" w:rsidP="007657A4">
            <w:pPr>
              <w:snapToGrid w:val="0"/>
              <w:rPr>
                <w:rFonts w:ascii="Arial" w:hAnsi="Arial" w:cs="Arial"/>
              </w:rPr>
            </w:pPr>
          </w:p>
        </w:tc>
      </w:tr>
      <w:tr w:rsidR="00DF326C" w:rsidRPr="00E03A18" w:rsidTr="00297B6D">
        <w:trPr>
          <w:trHeight w:val="2400"/>
        </w:trPr>
        <w:tc>
          <w:tcPr>
            <w:tcW w:w="2864" w:type="dxa"/>
            <w:shd w:val="clear" w:color="auto" w:fill="auto"/>
          </w:tcPr>
          <w:p w:rsidR="00DF326C" w:rsidRDefault="00DF326C" w:rsidP="00297B6D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Quality of </w:t>
            </w:r>
            <w:r>
              <w:rPr>
                <w:rFonts w:ascii="Arial" w:hAnsi="Arial" w:cs="Arial"/>
                <w:b/>
                <w:bCs/>
              </w:rPr>
              <w:t>Poster</w:t>
            </w:r>
            <w:r w:rsidRPr="00E03A18"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</w:rPr>
              <w:t>(2</w:t>
            </w:r>
            <w:r>
              <w:rPr>
                <w:rFonts w:ascii="Arial" w:hAnsi="Arial" w:cs="Arial"/>
                <w:b/>
              </w:rPr>
              <w:t>0</w:t>
            </w:r>
            <w:r w:rsidRPr="00E03A18">
              <w:rPr>
                <w:rFonts w:ascii="Arial" w:hAnsi="Arial" w:cs="Arial"/>
                <w:b/>
              </w:rPr>
              <w:t>%)</w:t>
            </w:r>
          </w:p>
          <w:p w:rsidR="00DF326C" w:rsidRPr="00E03A18" w:rsidRDefault="00DF326C" w:rsidP="00297B6D">
            <w:pPr>
              <w:snapToGrid w:val="0"/>
              <w:rPr>
                <w:rFonts w:ascii="Arial" w:hAnsi="Arial" w:cs="Arial"/>
                <w:b/>
              </w:rPr>
            </w:pPr>
          </w:p>
          <w:p w:rsidR="00DF326C" w:rsidRPr="00E03A18" w:rsidRDefault="00DF326C" w:rsidP="00DF326C">
            <w:pPr>
              <w:numPr>
                <w:ilvl w:val="0"/>
                <w:numId w:val="8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Clarity of p</w:t>
            </w:r>
            <w:r w:rsidRPr="00E03A18">
              <w:rPr>
                <w:rFonts w:ascii="Arial" w:hAnsi="Arial" w:cs="Arial"/>
              </w:rPr>
              <w:t>resentation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of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ideas</w:t>
            </w:r>
          </w:p>
          <w:p w:rsidR="00DF326C" w:rsidRDefault="00DF326C" w:rsidP="00DF326C">
            <w:pPr>
              <w:numPr>
                <w:ilvl w:val="0"/>
                <w:numId w:val="8"/>
              </w:numPr>
              <w:snapToGrid w:val="0"/>
              <w:rPr>
                <w:rFonts w:ascii="Arial" w:hAnsi="Arial" w:cs="Arial"/>
              </w:rPr>
            </w:pPr>
            <w:r w:rsidRPr="00E03A18">
              <w:rPr>
                <w:rFonts w:ascii="Arial" w:hAnsi="Arial" w:cs="Arial"/>
              </w:rPr>
              <w:t>Readability,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grammar</w:t>
            </w:r>
          </w:p>
          <w:p w:rsidR="00DF326C" w:rsidRDefault="00DF326C" w:rsidP="00DF326C">
            <w:pPr>
              <w:numPr>
                <w:ilvl w:val="0"/>
                <w:numId w:val="8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Conformance to a format suitable for a research </w:t>
            </w:r>
            <w:r>
              <w:rPr>
                <w:rFonts w:ascii="Arial" w:hAnsi="Arial" w:cs="Arial"/>
              </w:rPr>
              <w:t>poster</w:t>
            </w:r>
          </w:p>
          <w:p w:rsidR="00DF326C" w:rsidRPr="00DF326C" w:rsidRDefault="00DF326C" w:rsidP="00DF326C">
            <w:pPr>
              <w:snapToGrid w:val="0"/>
              <w:ind w:left="284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:rsidR="00DF326C" w:rsidRPr="00E03A18" w:rsidRDefault="00DF326C" w:rsidP="00297B6D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720" w:type="dxa"/>
            <w:shd w:val="clear" w:color="auto" w:fill="auto"/>
          </w:tcPr>
          <w:p w:rsidR="00DF326C" w:rsidRPr="00E03A18" w:rsidRDefault="00DF326C" w:rsidP="00297B6D">
            <w:pPr>
              <w:snapToGrid w:val="0"/>
              <w:rPr>
                <w:rFonts w:ascii="Arial" w:hAnsi="Arial" w:cs="Arial"/>
              </w:rPr>
            </w:pPr>
          </w:p>
        </w:tc>
      </w:tr>
      <w:tr w:rsidR="007110DA" w:rsidRPr="00E03A18" w:rsidTr="00865A11">
        <w:trPr>
          <w:trHeight w:val="2400"/>
        </w:trPr>
        <w:tc>
          <w:tcPr>
            <w:tcW w:w="2864" w:type="dxa"/>
            <w:shd w:val="clear" w:color="auto" w:fill="auto"/>
          </w:tcPr>
          <w:p w:rsidR="007110DA" w:rsidRDefault="00DF326C" w:rsidP="007110DA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Quality of Presentation</w:t>
            </w:r>
            <w:r w:rsidR="007110DA" w:rsidRPr="00E03A18"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</w:rPr>
              <w:t>(2</w:t>
            </w:r>
            <w:r w:rsidR="00A2538B">
              <w:rPr>
                <w:rFonts w:ascii="Arial" w:hAnsi="Arial" w:cs="Arial"/>
                <w:b/>
              </w:rPr>
              <w:t>0</w:t>
            </w:r>
            <w:r w:rsidR="007110DA" w:rsidRPr="00E03A18">
              <w:rPr>
                <w:rFonts w:ascii="Arial" w:hAnsi="Arial" w:cs="Arial"/>
                <w:b/>
              </w:rPr>
              <w:t>%)</w:t>
            </w:r>
          </w:p>
          <w:p w:rsidR="007110DA" w:rsidRPr="00E03A18" w:rsidRDefault="007110DA" w:rsidP="007110DA">
            <w:pPr>
              <w:snapToGrid w:val="0"/>
              <w:rPr>
                <w:rFonts w:ascii="Arial" w:hAnsi="Arial" w:cs="Arial"/>
                <w:b/>
              </w:rPr>
            </w:pPr>
          </w:p>
          <w:p w:rsidR="007110DA" w:rsidRPr="00DF326C" w:rsidRDefault="00DF326C" w:rsidP="00DF326C">
            <w:pPr>
              <w:numPr>
                <w:ilvl w:val="0"/>
                <w:numId w:val="8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Clarity of communication &amp; presentation</w:t>
            </w:r>
          </w:p>
        </w:tc>
        <w:tc>
          <w:tcPr>
            <w:tcW w:w="993" w:type="dxa"/>
            <w:shd w:val="clear" w:color="auto" w:fill="auto"/>
          </w:tcPr>
          <w:p w:rsidR="007110DA" w:rsidRPr="00E03A18" w:rsidRDefault="007110DA" w:rsidP="004C6C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720" w:type="dxa"/>
            <w:shd w:val="clear" w:color="auto" w:fill="auto"/>
          </w:tcPr>
          <w:p w:rsidR="007110DA" w:rsidRPr="00E03A18" w:rsidRDefault="007110DA" w:rsidP="007657A4">
            <w:pPr>
              <w:snapToGrid w:val="0"/>
              <w:rPr>
                <w:rFonts w:ascii="Arial" w:hAnsi="Arial" w:cs="Arial"/>
              </w:rPr>
            </w:pPr>
          </w:p>
        </w:tc>
      </w:tr>
      <w:tr w:rsidR="00DF326C" w:rsidRPr="00E03A18" w:rsidTr="00297B6D">
        <w:trPr>
          <w:trHeight w:val="982"/>
        </w:trPr>
        <w:tc>
          <w:tcPr>
            <w:tcW w:w="2864" w:type="dxa"/>
            <w:shd w:val="clear" w:color="auto" w:fill="auto"/>
          </w:tcPr>
          <w:p w:rsidR="00DF326C" w:rsidRDefault="00DF326C" w:rsidP="00297B6D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Validity</w:t>
            </w:r>
            <w:r w:rsidRPr="00E03A18">
              <w:rPr>
                <w:rFonts w:ascii="Arial" w:eastAsia="Arial" w:hAnsi="Arial" w:cs="Arial"/>
                <w:b/>
              </w:rPr>
              <w:t xml:space="preserve"> </w:t>
            </w:r>
            <w:r w:rsidRPr="00E03A18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</w:t>
            </w:r>
            <w:r w:rsidRPr="00E03A18">
              <w:rPr>
                <w:rFonts w:ascii="Arial" w:hAnsi="Arial" w:cs="Arial"/>
                <w:b/>
              </w:rPr>
              <w:t>%)</w:t>
            </w:r>
          </w:p>
          <w:p w:rsidR="00DF326C" w:rsidRPr="00E03A18" w:rsidRDefault="00DF326C" w:rsidP="00297B6D">
            <w:pPr>
              <w:snapToGrid w:val="0"/>
              <w:rPr>
                <w:rFonts w:ascii="Arial" w:hAnsi="Arial" w:cs="Arial"/>
                <w:b/>
              </w:rPr>
            </w:pPr>
          </w:p>
          <w:p w:rsidR="00DF326C" w:rsidRDefault="00DF326C" w:rsidP="00297B6D">
            <w:pPr>
              <w:numPr>
                <w:ilvl w:val="0"/>
                <w:numId w:val="4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for validity is presented clearly</w:t>
            </w:r>
          </w:p>
          <w:p w:rsidR="00DF326C" w:rsidRDefault="00DF326C" w:rsidP="00297B6D">
            <w:pPr>
              <w:snapToGrid w:val="0"/>
              <w:rPr>
                <w:rFonts w:ascii="Arial" w:hAnsi="Arial" w:cs="Arial"/>
              </w:rPr>
            </w:pPr>
          </w:p>
          <w:p w:rsidR="00DF326C" w:rsidRPr="007110DA" w:rsidRDefault="00DF326C" w:rsidP="00297B6D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:rsidR="00DF326C" w:rsidRPr="00E03A18" w:rsidRDefault="00DF326C" w:rsidP="00297B6D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720" w:type="dxa"/>
            <w:shd w:val="clear" w:color="auto" w:fill="auto"/>
          </w:tcPr>
          <w:p w:rsidR="00DF326C" w:rsidRPr="00E03A18" w:rsidRDefault="00DF326C" w:rsidP="00297B6D">
            <w:pPr>
              <w:snapToGrid w:val="0"/>
              <w:rPr>
                <w:rFonts w:ascii="Arial" w:hAnsi="Arial" w:cs="Arial"/>
              </w:rPr>
            </w:pPr>
          </w:p>
        </w:tc>
      </w:tr>
      <w:tr w:rsidR="007110DA" w:rsidRPr="00E03A18" w:rsidTr="00865A11">
        <w:trPr>
          <w:trHeight w:val="2256"/>
        </w:trPr>
        <w:tc>
          <w:tcPr>
            <w:tcW w:w="2864" w:type="dxa"/>
            <w:shd w:val="clear" w:color="auto" w:fill="auto"/>
          </w:tcPr>
          <w:p w:rsidR="007110DA" w:rsidRDefault="00DF326C" w:rsidP="007110D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Question handling</w:t>
            </w:r>
            <w:r w:rsidR="007110DA" w:rsidRPr="00E03A18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(2</w:t>
            </w:r>
            <w:r w:rsidR="007110DA" w:rsidRPr="00E03A18">
              <w:rPr>
                <w:rFonts w:ascii="Arial" w:hAnsi="Arial" w:cs="Arial"/>
                <w:b/>
              </w:rPr>
              <w:t>0%)</w:t>
            </w:r>
          </w:p>
          <w:p w:rsidR="007110DA" w:rsidRPr="00E03A18" w:rsidRDefault="007110DA" w:rsidP="007110DA">
            <w:pPr>
              <w:snapToGrid w:val="0"/>
              <w:rPr>
                <w:rFonts w:ascii="Arial" w:hAnsi="Arial" w:cs="Arial"/>
              </w:rPr>
            </w:pPr>
          </w:p>
          <w:p w:rsidR="007110DA" w:rsidRDefault="00DF326C" w:rsidP="007110DA">
            <w:pPr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Able to respond to questions in a clear manner with use for related work to support answers.</w:t>
            </w:r>
            <w:bookmarkStart w:id="0" w:name="_GoBack"/>
            <w:bookmarkEnd w:id="0"/>
            <w:r w:rsidR="007110DA" w:rsidRPr="00E03A18">
              <w:rPr>
                <w:rFonts w:ascii="Arial" w:hAnsi="Arial" w:cs="Arial"/>
              </w:rPr>
              <w:t xml:space="preserve"> </w:t>
            </w:r>
          </w:p>
          <w:p w:rsidR="00054629" w:rsidRDefault="00054629" w:rsidP="00054629">
            <w:pPr>
              <w:snapToGrid w:val="0"/>
              <w:rPr>
                <w:rFonts w:ascii="Arial" w:hAnsi="Arial" w:cs="Arial"/>
              </w:rPr>
            </w:pPr>
          </w:p>
          <w:p w:rsidR="00054629" w:rsidRPr="00E03A18" w:rsidRDefault="00054629" w:rsidP="00054629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7110DA" w:rsidRPr="00E03A18" w:rsidRDefault="007110DA" w:rsidP="004C6C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720" w:type="dxa"/>
            <w:shd w:val="clear" w:color="auto" w:fill="auto"/>
          </w:tcPr>
          <w:p w:rsidR="007110DA" w:rsidRPr="00E03A18" w:rsidRDefault="007110DA" w:rsidP="007657A4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2B4440" w:rsidRDefault="002B4440" w:rsidP="007110DA"/>
    <w:sectPr w:rsidR="002B4440" w:rsidSect="00702EAA">
      <w:pgSz w:w="11906" w:h="16838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F3CA8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cs="Symbol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cs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cs="Symbol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cs="Symbol"/>
      </w:rPr>
    </w:lvl>
  </w:abstractNum>
  <w:abstractNum w:abstractNumId="7" w15:restartNumberingAfterBreak="0">
    <w:nsid w:val="79EB78A3"/>
    <w:multiLevelType w:val="hybridMultilevel"/>
    <w:tmpl w:val="F4C4AB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10"/>
    <w:rsid w:val="00054629"/>
    <w:rsid w:val="000924CF"/>
    <w:rsid w:val="00137B10"/>
    <w:rsid w:val="001A510F"/>
    <w:rsid w:val="0022461E"/>
    <w:rsid w:val="0024101E"/>
    <w:rsid w:val="0027566B"/>
    <w:rsid w:val="00287E32"/>
    <w:rsid w:val="002B4440"/>
    <w:rsid w:val="002D6DC6"/>
    <w:rsid w:val="002D7A1A"/>
    <w:rsid w:val="00340DE0"/>
    <w:rsid w:val="00374627"/>
    <w:rsid w:val="003D21D0"/>
    <w:rsid w:val="00400DD4"/>
    <w:rsid w:val="004C6C64"/>
    <w:rsid w:val="005236B6"/>
    <w:rsid w:val="0055420F"/>
    <w:rsid w:val="005734C1"/>
    <w:rsid w:val="005B4EC3"/>
    <w:rsid w:val="005C33EC"/>
    <w:rsid w:val="00612CF0"/>
    <w:rsid w:val="006236AD"/>
    <w:rsid w:val="00634F9C"/>
    <w:rsid w:val="00662158"/>
    <w:rsid w:val="00702EAA"/>
    <w:rsid w:val="007110DA"/>
    <w:rsid w:val="00780BE0"/>
    <w:rsid w:val="00805D9D"/>
    <w:rsid w:val="00865A11"/>
    <w:rsid w:val="008912B4"/>
    <w:rsid w:val="008A6225"/>
    <w:rsid w:val="008D7401"/>
    <w:rsid w:val="009048EC"/>
    <w:rsid w:val="00940B9E"/>
    <w:rsid w:val="00997AA8"/>
    <w:rsid w:val="009A3676"/>
    <w:rsid w:val="009E35FD"/>
    <w:rsid w:val="00A2538B"/>
    <w:rsid w:val="00A4488A"/>
    <w:rsid w:val="00AD2BD9"/>
    <w:rsid w:val="00AD7B0A"/>
    <w:rsid w:val="00B61528"/>
    <w:rsid w:val="00B70072"/>
    <w:rsid w:val="00BA3CFD"/>
    <w:rsid w:val="00C2259B"/>
    <w:rsid w:val="00CB051C"/>
    <w:rsid w:val="00D00A17"/>
    <w:rsid w:val="00D043AB"/>
    <w:rsid w:val="00D2534A"/>
    <w:rsid w:val="00D453E0"/>
    <w:rsid w:val="00D50139"/>
    <w:rsid w:val="00D66EF9"/>
    <w:rsid w:val="00DA3D7A"/>
    <w:rsid w:val="00DB388F"/>
    <w:rsid w:val="00DF326C"/>
    <w:rsid w:val="00E03A18"/>
    <w:rsid w:val="00E15114"/>
    <w:rsid w:val="00E5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AC6AA8A"/>
  <w15:docId w15:val="{CBB5F6F7-B9F6-4803-A1BA-C677F105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0">
    <w:name w:val="WW8Num1z0"/>
    <w:rPr>
      <w:rFonts w:ascii="Symbol" w:hAnsi="Symbol" w:cs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D7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S.E.C.S. (Durham University )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dcs4sb</dc:creator>
  <cp:lastModifiedBy>STEWART, CRAIG D.</cp:lastModifiedBy>
  <cp:revision>4</cp:revision>
  <cp:lastPrinted>2017-10-04T23:20:00Z</cp:lastPrinted>
  <dcterms:created xsi:type="dcterms:W3CDTF">2021-02-04T13:48:00Z</dcterms:created>
  <dcterms:modified xsi:type="dcterms:W3CDTF">2021-02-04T13:55:00Z</dcterms:modified>
</cp:coreProperties>
</file>