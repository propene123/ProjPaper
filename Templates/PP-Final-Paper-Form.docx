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F9" w:rsidRDefault="00CB05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Computer Science </w:t>
      </w:r>
      <w:r w:rsidR="00865A11">
        <w:rPr>
          <w:rFonts w:ascii="Arial" w:hAnsi="Arial" w:cs="Arial"/>
          <w:b/>
          <w:sz w:val="28"/>
          <w:szCs w:val="28"/>
        </w:rPr>
        <w:t>– Level 3</w:t>
      </w:r>
      <w:r w:rsidR="00D043AB">
        <w:rPr>
          <w:rFonts w:ascii="Arial" w:hAnsi="Arial" w:cs="Arial"/>
          <w:b/>
          <w:sz w:val="28"/>
          <w:szCs w:val="28"/>
        </w:rPr>
        <w:t xml:space="preserve"> –</w:t>
      </w:r>
      <w:r w:rsidR="00865A11">
        <w:rPr>
          <w:rFonts w:ascii="Arial" w:hAnsi="Arial" w:cs="Arial"/>
          <w:b/>
          <w:sz w:val="28"/>
          <w:szCs w:val="28"/>
        </w:rPr>
        <w:t xml:space="preserve"> </w:t>
      </w:r>
      <w:r w:rsidR="00D043AB">
        <w:rPr>
          <w:rFonts w:ascii="Arial" w:hAnsi="Arial" w:cs="Arial"/>
          <w:b/>
          <w:sz w:val="28"/>
          <w:szCs w:val="28"/>
        </w:rPr>
        <w:t>Project</w:t>
      </w:r>
      <w:r w:rsidR="00400DD4">
        <w:rPr>
          <w:rFonts w:ascii="Arial" w:hAnsi="Arial" w:cs="Arial"/>
          <w:b/>
          <w:sz w:val="28"/>
          <w:szCs w:val="28"/>
        </w:rPr>
        <w:t xml:space="preserve"> </w:t>
      </w:r>
      <w:r w:rsidR="00865A11">
        <w:rPr>
          <w:rFonts w:ascii="Arial" w:eastAsia="Arial" w:hAnsi="Arial" w:cs="Arial"/>
          <w:b/>
          <w:sz w:val="28"/>
          <w:szCs w:val="28"/>
        </w:rPr>
        <w:t xml:space="preserve">Preparation </w:t>
      </w:r>
      <w:r w:rsidR="00E15114">
        <w:rPr>
          <w:rFonts w:ascii="Arial" w:hAnsi="Arial" w:cs="Arial"/>
          <w:b/>
          <w:sz w:val="28"/>
          <w:szCs w:val="28"/>
        </w:rPr>
        <w:t>Paper</w:t>
      </w:r>
    </w:p>
    <w:p w:rsidR="00D66EF9" w:rsidRDefault="00D66EF9">
      <w:pPr>
        <w:jc w:val="center"/>
        <w:rPr>
          <w:rFonts w:ascii="Arial" w:hAnsi="Arial" w:cs="Arial"/>
          <w:b/>
          <w:sz w:val="28"/>
          <w:szCs w:val="28"/>
        </w:rPr>
      </w:pPr>
    </w:p>
    <w:p w:rsidR="002B4440" w:rsidRDefault="002B4440">
      <w:pPr>
        <w:ind w:left="-720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45"/>
        <w:gridCol w:w="7393"/>
      </w:tblGrid>
      <w:tr w:rsidR="00E57581" w:rsidRPr="00742B4A" w:rsidTr="005D6E77">
        <w:trPr>
          <w:trHeight w:val="510"/>
        </w:trPr>
        <w:tc>
          <w:tcPr>
            <w:tcW w:w="2245" w:type="dxa"/>
            <w:vAlign w:val="center"/>
          </w:tcPr>
          <w:p w:rsidR="00E57581" w:rsidRPr="00742B4A" w:rsidRDefault="00E57581" w:rsidP="00E57581">
            <w:pPr>
              <w:rPr>
                <w:rFonts w:ascii="Arial" w:hAnsi="Arial" w:cs="Arial"/>
              </w:rPr>
            </w:pPr>
            <w:r w:rsidRPr="00742B4A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7393" w:type="dxa"/>
            <w:tcBorders>
              <w:bottom w:val="dashed" w:sz="4" w:space="0" w:color="auto"/>
            </w:tcBorders>
            <w:vAlign w:val="center"/>
          </w:tcPr>
          <w:p w:rsidR="00E57581" w:rsidRPr="00742B4A" w:rsidRDefault="00E57581" w:rsidP="00E5758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22461E" w:rsidRDefault="0022461E" w:rsidP="0022461E">
      <w:pPr>
        <w:rPr>
          <w:rFonts w:ascii="Arial" w:hAnsi="Arial" w:cs="Arial"/>
          <w:b/>
        </w:rPr>
      </w:pPr>
    </w:p>
    <w:p w:rsidR="00E57581" w:rsidRDefault="00E57581" w:rsidP="0022461E">
      <w:pPr>
        <w:rPr>
          <w:rFonts w:ascii="Arial" w:hAnsi="Arial" w:cs="Arial"/>
          <w:b/>
        </w:rPr>
      </w:pPr>
    </w:p>
    <w:p w:rsidR="00A2538B" w:rsidRDefault="00A2538B" w:rsidP="00A2538B">
      <w:pPr>
        <w:ind w:firstLine="20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Date: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</w:r>
    </w:p>
    <w:p w:rsidR="00A2538B" w:rsidRDefault="00A2538B" w:rsidP="00A2538B">
      <w:pPr>
        <w:rPr>
          <w:rFonts w:ascii="Arial" w:hAnsi="Arial" w:cs="Arial"/>
        </w:rPr>
      </w:pPr>
    </w:p>
    <w:p w:rsidR="00A2538B" w:rsidRDefault="00A2538B" w:rsidP="00A2538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850"/>
      </w:tblGrid>
      <w:tr w:rsidR="001A510F" w:rsidRPr="00702EAA" w:rsidTr="008912B4">
        <w:trPr>
          <w:trHeight w:val="557"/>
        </w:trPr>
        <w:tc>
          <w:tcPr>
            <w:tcW w:w="790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A510F" w:rsidRPr="00702EAA" w:rsidRDefault="001A510F" w:rsidP="00865A11">
            <w:pPr>
              <w:rPr>
                <w:rFonts w:ascii="Arial" w:hAnsi="Arial" w:cs="Arial"/>
                <w:b/>
              </w:rPr>
            </w:pPr>
            <w:r w:rsidRPr="008912B4">
              <w:rPr>
                <w:rFonts w:ascii="Arial" w:hAnsi="Arial" w:cs="Arial"/>
                <w:b/>
                <w:sz w:val="32"/>
                <w:szCs w:val="32"/>
                <w:u w:val="single"/>
              </w:rPr>
              <w:t>Mark</w:t>
            </w:r>
            <w:r w:rsidR="008912B4">
              <w:rPr>
                <w:rFonts w:ascii="Arial" w:hAnsi="Arial" w:cs="Arial"/>
                <w:b/>
                <w:sz w:val="32"/>
                <w:szCs w:val="32"/>
                <w:u w:val="single"/>
              </w:rPr>
              <w:t>: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510F" w:rsidRPr="00702EAA" w:rsidRDefault="001A510F" w:rsidP="007657A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510F" w:rsidRDefault="001A510F" w:rsidP="0022461E">
      <w:pPr>
        <w:rPr>
          <w:rFonts w:ascii="Arial" w:hAnsi="Arial" w:cs="Arial"/>
          <w:b/>
        </w:rPr>
      </w:pPr>
    </w:p>
    <w:p w:rsidR="00A2538B" w:rsidRDefault="00A2538B" w:rsidP="001A510F">
      <w:pPr>
        <w:rPr>
          <w:rFonts w:ascii="Arial" w:hAnsi="Arial" w:cs="Arial"/>
        </w:rPr>
      </w:pPr>
    </w:p>
    <w:tbl>
      <w:tblPr>
        <w:tblW w:w="9577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993"/>
        <w:gridCol w:w="5720"/>
      </w:tblGrid>
      <w:tr w:rsidR="001A510F" w:rsidRPr="00E03A18" w:rsidTr="00865A11">
        <w:trPr>
          <w:trHeight w:val="439"/>
        </w:trPr>
        <w:tc>
          <w:tcPr>
            <w:tcW w:w="2864" w:type="dxa"/>
            <w:shd w:val="clear" w:color="auto" w:fill="auto"/>
          </w:tcPr>
          <w:p w:rsidR="001A510F" w:rsidRPr="00E03A18" w:rsidRDefault="001A510F" w:rsidP="007657A4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:rsidR="001A510F" w:rsidRPr="00E03A18" w:rsidRDefault="001A510F" w:rsidP="007657A4">
            <w:pPr>
              <w:snapToGrid w:val="0"/>
              <w:jc w:val="center"/>
              <w:rPr>
                <w:rFonts w:ascii="Arial" w:eastAsia="Arial" w:hAnsi="Arial" w:cs="Arial"/>
                <w:b/>
              </w:rPr>
            </w:pPr>
            <w:r w:rsidRPr="00E03A18">
              <w:rPr>
                <w:rFonts w:ascii="Arial" w:hAnsi="Arial" w:cs="Arial"/>
                <w:b/>
              </w:rPr>
              <w:t>Mark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720" w:type="dxa"/>
            <w:shd w:val="clear" w:color="auto" w:fill="auto"/>
          </w:tcPr>
          <w:p w:rsidR="001A510F" w:rsidRPr="00E03A18" w:rsidRDefault="001A510F" w:rsidP="007657A4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E03A18">
              <w:rPr>
                <w:rFonts w:ascii="Arial" w:hAnsi="Arial" w:cs="Arial"/>
                <w:b/>
              </w:rPr>
              <w:t>Rationale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for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mark</w:t>
            </w:r>
          </w:p>
        </w:tc>
      </w:tr>
      <w:tr w:rsidR="001A510F" w:rsidRPr="00E03A18" w:rsidTr="00865A11">
        <w:trPr>
          <w:trHeight w:val="2605"/>
        </w:trPr>
        <w:tc>
          <w:tcPr>
            <w:tcW w:w="2864" w:type="dxa"/>
            <w:shd w:val="clear" w:color="auto" w:fill="auto"/>
          </w:tcPr>
          <w:p w:rsidR="001A510F" w:rsidRDefault="001A510F" w:rsidP="007657A4">
            <w:pPr>
              <w:snapToGrid w:val="0"/>
              <w:rPr>
                <w:rFonts w:ascii="Arial" w:hAnsi="Arial" w:cs="Arial"/>
                <w:b/>
              </w:rPr>
            </w:pPr>
            <w:r w:rsidRPr="00E03A18">
              <w:rPr>
                <w:rFonts w:ascii="Arial" w:hAnsi="Arial" w:cs="Arial"/>
                <w:b/>
              </w:rPr>
              <w:t>Abstract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and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Introduction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(</w:t>
            </w:r>
            <w:r w:rsidR="00865A11">
              <w:rPr>
                <w:rFonts w:ascii="Arial" w:hAnsi="Arial" w:cs="Arial"/>
                <w:b/>
              </w:rPr>
              <w:t>20</w:t>
            </w:r>
            <w:r w:rsidRPr="00E03A18">
              <w:rPr>
                <w:rFonts w:ascii="Arial" w:hAnsi="Arial" w:cs="Arial"/>
                <w:b/>
              </w:rPr>
              <w:t>%)</w:t>
            </w:r>
          </w:p>
          <w:p w:rsidR="00E03A18" w:rsidRPr="00E03A18" w:rsidRDefault="00E03A18" w:rsidP="007657A4">
            <w:pPr>
              <w:snapToGrid w:val="0"/>
              <w:rPr>
                <w:rFonts w:ascii="Arial" w:hAnsi="Arial" w:cs="Arial"/>
              </w:rPr>
            </w:pPr>
          </w:p>
          <w:p w:rsidR="001A510F" w:rsidRPr="00E03A18" w:rsidRDefault="001A510F" w:rsidP="001A510F">
            <w:pPr>
              <w:numPr>
                <w:ilvl w:val="0"/>
                <w:numId w:val="6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Adequacy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Abstract</w:t>
            </w:r>
          </w:p>
          <w:p w:rsidR="001A510F" w:rsidRPr="00E03A18" w:rsidRDefault="001A510F" w:rsidP="001A510F">
            <w:pPr>
              <w:numPr>
                <w:ilvl w:val="0"/>
                <w:numId w:val="6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Description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background</w:t>
            </w:r>
          </w:p>
          <w:p w:rsidR="001A510F" w:rsidRPr="00E03A18" w:rsidRDefault="001A510F" w:rsidP="007657A4">
            <w:pPr>
              <w:numPr>
                <w:ilvl w:val="0"/>
                <w:numId w:val="6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Discussion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aims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and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achievements</w:t>
            </w:r>
          </w:p>
        </w:tc>
        <w:tc>
          <w:tcPr>
            <w:tcW w:w="993" w:type="dxa"/>
            <w:shd w:val="clear" w:color="auto" w:fill="auto"/>
          </w:tcPr>
          <w:p w:rsidR="001A510F" w:rsidRPr="00E03A18" w:rsidRDefault="001A510F" w:rsidP="004C6C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1A510F" w:rsidRPr="00E03A18" w:rsidRDefault="001A510F" w:rsidP="007657A4">
            <w:pPr>
              <w:snapToGrid w:val="0"/>
              <w:rPr>
                <w:rFonts w:ascii="Arial" w:hAnsi="Arial" w:cs="Arial"/>
              </w:rPr>
            </w:pPr>
          </w:p>
        </w:tc>
      </w:tr>
      <w:tr w:rsidR="007110DA" w:rsidRPr="00E03A18" w:rsidTr="00865A11">
        <w:trPr>
          <w:trHeight w:val="2400"/>
        </w:trPr>
        <w:tc>
          <w:tcPr>
            <w:tcW w:w="2864" w:type="dxa"/>
            <w:shd w:val="clear" w:color="auto" w:fill="auto"/>
          </w:tcPr>
          <w:p w:rsidR="007110DA" w:rsidRDefault="007110DA" w:rsidP="007110DA">
            <w:pPr>
              <w:snapToGrid w:val="0"/>
              <w:rPr>
                <w:rFonts w:ascii="Arial" w:hAnsi="Arial" w:cs="Arial"/>
                <w:b/>
              </w:rPr>
            </w:pPr>
            <w:r w:rsidRPr="00E03A18">
              <w:rPr>
                <w:rFonts w:ascii="Arial" w:hAnsi="Arial" w:cs="Arial"/>
                <w:b/>
                <w:bCs/>
              </w:rPr>
              <w:t>Related</w:t>
            </w:r>
            <w:r w:rsidRPr="00E03A18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E03A18">
              <w:rPr>
                <w:rFonts w:ascii="Arial" w:hAnsi="Arial" w:cs="Arial"/>
                <w:b/>
                <w:bCs/>
              </w:rPr>
              <w:t>Work</w:t>
            </w:r>
            <w:r>
              <w:rPr>
                <w:rFonts w:ascii="Arial" w:hAnsi="Arial" w:cs="Arial"/>
                <w:b/>
                <w:bCs/>
              </w:rPr>
              <w:t xml:space="preserve"> – Literatur</w:t>
            </w:r>
            <w:r w:rsidRPr="00E03A18">
              <w:rPr>
                <w:rFonts w:ascii="Arial" w:hAnsi="Arial" w:cs="Arial"/>
                <w:b/>
                <w:bCs/>
              </w:rPr>
              <w:t>e</w:t>
            </w:r>
            <w:r w:rsidRPr="00E03A18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865A11">
              <w:rPr>
                <w:rFonts w:ascii="Arial" w:hAnsi="Arial" w:cs="Arial"/>
                <w:b/>
              </w:rPr>
              <w:t>(3</w:t>
            </w:r>
            <w:r w:rsidR="00A2538B">
              <w:rPr>
                <w:rFonts w:ascii="Arial" w:hAnsi="Arial" w:cs="Arial"/>
                <w:b/>
              </w:rPr>
              <w:t>0</w:t>
            </w:r>
            <w:r w:rsidRPr="00E03A18">
              <w:rPr>
                <w:rFonts w:ascii="Arial" w:hAnsi="Arial" w:cs="Arial"/>
                <w:b/>
              </w:rPr>
              <w:t>%)</w:t>
            </w:r>
          </w:p>
          <w:p w:rsidR="007110DA" w:rsidRPr="00E03A18" w:rsidRDefault="007110DA" w:rsidP="007110DA">
            <w:pPr>
              <w:snapToGrid w:val="0"/>
              <w:rPr>
                <w:rFonts w:ascii="Arial" w:hAnsi="Arial" w:cs="Arial"/>
                <w:b/>
              </w:rPr>
            </w:pPr>
          </w:p>
          <w:p w:rsidR="00A7510D" w:rsidRDefault="007110DA" w:rsidP="007110DA">
            <w:pPr>
              <w:numPr>
                <w:ilvl w:val="0"/>
                <w:numId w:val="8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Adequacy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literature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surveyed</w:t>
            </w:r>
          </w:p>
          <w:p w:rsidR="007110DA" w:rsidRPr="00A7510D" w:rsidRDefault="007110DA" w:rsidP="007110DA">
            <w:pPr>
              <w:numPr>
                <w:ilvl w:val="0"/>
                <w:numId w:val="8"/>
              </w:numPr>
              <w:snapToGrid w:val="0"/>
              <w:rPr>
                <w:rFonts w:ascii="Arial" w:hAnsi="Arial" w:cs="Arial"/>
              </w:rPr>
            </w:pPr>
            <w:r w:rsidRPr="00A7510D">
              <w:rPr>
                <w:rFonts w:ascii="Arial" w:hAnsi="Arial" w:cs="Arial"/>
              </w:rPr>
              <w:t>Critical</w:t>
            </w:r>
            <w:r w:rsidRPr="00A7510D">
              <w:rPr>
                <w:rFonts w:ascii="Arial" w:eastAsia="Arial" w:hAnsi="Arial" w:cs="Arial"/>
              </w:rPr>
              <w:t xml:space="preserve"> </w:t>
            </w:r>
            <w:r w:rsidRPr="00A7510D">
              <w:rPr>
                <w:rFonts w:ascii="Arial" w:hAnsi="Arial" w:cs="Arial"/>
              </w:rPr>
              <w:t>analysis of literature</w:t>
            </w:r>
          </w:p>
        </w:tc>
        <w:tc>
          <w:tcPr>
            <w:tcW w:w="993" w:type="dxa"/>
            <w:shd w:val="clear" w:color="auto" w:fill="auto"/>
          </w:tcPr>
          <w:p w:rsidR="007110DA" w:rsidRPr="00E03A18" w:rsidRDefault="007110DA" w:rsidP="004C6C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7110DA" w:rsidRPr="00E03A18" w:rsidRDefault="007110DA" w:rsidP="007657A4">
            <w:pPr>
              <w:snapToGrid w:val="0"/>
              <w:rPr>
                <w:rFonts w:ascii="Arial" w:hAnsi="Arial" w:cs="Arial"/>
              </w:rPr>
            </w:pPr>
          </w:p>
        </w:tc>
      </w:tr>
      <w:tr w:rsidR="007110DA" w:rsidRPr="00E03A18" w:rsidTr="00865A11">
        <w:trPr>
          <w:trHeight w:val="2256"/>
        </w:trPr>
        <w:tc>
          <w:tcPr>
            <w:tcW w:w="2864" w:type="dxa"/>
            <w:shd w:val="clear" w:color="auto" w:fill="auto"/>
          </w:tcPr>
          <w:p w:rsidR="007110DA" w:rsidRDefault="00865A11" w:rsidP="007110DA">
            <w:pPr>
              <w:snapToGri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Solution</w:t>
            </w:r>
            <w:proofErr w:type="gramEnd"/>
            <w:r>
              <w:rPr>
                <w:rFonts w:ascii="Arial" w:hAnsi="Arial" w:cs="Arial"/>
                <w:b/>
              </w:rPr>
              <w:br/>
              <w:t>[Proposed Methodology]</w:t>
            </w:r>
            <w:r w:rsidR="007110DA" w:rsidRPr="00E03A1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(3</w:t>
            </w:r>
            <w:r w:rsidR="007110DA" w:rsidRPr="00E03A18">
              <w:rPr>
                <w:rFonts w:ascii="Arial" w:hAnsi="Arial" w:cs="Arial"/>
                <w:b/>
              </w:rPr>
              <w:t>0%)</w:t>
            </w:r>
          </w:p>
          <w:p w:rsidR="007110DA" w:rsidRPr="00E03A18" w:rsidRDefault="007110DA" w:rsidP="007110DA">
            <w:pPr>
              <w:snapToGrid w:val="0"/>
              <w:rPr>
                <w:rFonts w:ascii="Arial" w:hAnsi="Arial" w:cs="Arial"/>
              </w:rPr>
            </w:pPr>
          </w:p>
          <w:p w:rsidR="007110DA" w:rsidRDefault="007110DA" w:rsidP="007110DA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Adequacy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the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proposed </w:t>
            </w:r>
            <w:r w:rsidRPr="00E03A18">
              <w:rPr>
                <w:rFonts w:ascii="Arial" w:hAnsi="Arial" w:cs="Arial"/>
              </w:rPr>
              <w:t>solution</w:t>
            </w:r>
          </w:p>
          <w:p w:rsidR="007110DA" w:rsidRDefault="007110DA" w:rsidP="007110DA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Clarity of the </w:t>
            </w:r>
            <w:r w:rsidR="00A7510D">
              <w:rPr>
                <w:rFonts w:ascii="Arial" w:hAnsi="Arial" w:cs="Arial"/>
              </w:rPr>
              <w:t>solution</w:t>
            </w:r>
            <w:r>
              <w:rPr>
                <w:rFonts w:ascii="Arial" w:hAnsi="Arial" w:cs="Arial"/>
              </w:rPr>
              <w:t xml:space="preserve"> presented</w:t>
            </w:r>
            <w:r w:rsidRPr="00E03A18">
              <w:rPr>
                <w:rFonts w:ascii="Arial" w:hAnsi="Arial" w:cs="Arial"/>
              </w:rPr>
              <w:t xml:space="preserve"> </w:t>
            </w:r>
          </w:p>
          <w:p w:rsidR="007110DA" w:rsidRPr="007110DA" w:rsidRDefault="007110DA" w:rsidP="007110DA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Clarity of the distinction between literatur</w:t>
            </w:r>
            <w:r w:rsidR="00D453E0">
              <w:rPr>
                <w:rFonts w:ascii="Arial" w:hAnsi="Arial" w:cs="Arial"/>
              </w:rPr>
              <w:t xml:space="preserve">e and own </w:t>
            </w:r>
            <w:r w:rsidR="00A7510D">
              <w:rPr>
                <w:rFonts w:ascii="Arial" w:hAnsi="Arial" w:cs="Arial"/>
              </w:rPr>
              <w:t xml:space="preserve">potential </w:t>
            </w:r>
            <w:r w:rsidR="00D453E0">
              <w:rPr>
                <w:rFonts w:ascii="Arial" w:hAnsi="Arial" w:cs="Arial"/>
              </w:rPr>
              <w:t xml:space="preserve">contribution </w:t>
            </w:r>
          </w:p>
          <w:p w:rsidR="00054629" w:rsidRPr="00054629" w:rsidRDefault="007110DA" w:rsidP="00054629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  <w:b/>
                <w:bCs/>
              </w:rPr>
            </w:pPr>
            <w:r w:rsidRPr="007110DA">
              <w:rPr>
                <w:rFonts w:ascii="Arial" w:hAnsi="Arial" w:cs="Arial"/>
              </w:rPr>
              <w:t xml:space="preserve">Description of the algorithms </w:t>
            </w:r>
            <w:r w:rsidR="00A7510D">
              <w:rPr>
                <w:rFonts w:ascii="Arial" w:hAnsi="Arial" w:cs="Arial"/>
              </w:rPr>
              <w:t xml:space="preserve">to be </w:t>
            </w:r>
            <w:r w:rsidRPr="007110DA">
              <w:rPr>
                <w:rFonts w:ascii="Arial" w:hAnsi="Arial" w:cs="Arial"/>
              </w:rPr>
              <w:t xml:space="preserve">used </w:t>
            </w:r>
            <w:r w:rsidRPr="007110DA">
              <w:rPr>
                <w:rFonts w:ascii="Arial" w:hAnsi="Arial" w:cs="Arial"/>
              </w:rPr>
              <w:br/>
              <w:t>(if applicable)</w:t>
            </w:r>
          </w:p>
          <w:p w:rsidR="007110DA" w:rsidRPr="007110DA" w:rsidRDefault="007110DA" w:rsidP="007110DA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  <w:b/>
                <w:bCs/>
              </w:rPr>
            </w:pPr>
            <w:r w:rsidRPr="00E03A18">
              <w:rPr>
                <w:rFonts w:ascii="Arial" w:hAnsi="Arial" w:cs="Arial"/>
              </w:rPr>
              <w:t>Description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</w:t>
            </w:r>
            <w:r w:rsidRPr="00E03A18">
              <w:rPr>
                <w:rFonts w:ascii="Arial" w:hAnsi="Arial" w:cs="Arial"/>
              </w:rPr>
              <w:t>tools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="00A7510D">
              <w:rPr>
                <w:rFonts w:ascii="Arial" w:eastAsia="Arial" w:hAnsi="Arial" w:cs="Arial"/>
              </w:rPr>
              <w:t xml:space="preserve">to be </w:t>
            </w:r>
            <w:r w:rsidRPr="00E03A18">
              <w:rPr>
                <w:rFonts w:ascii="Arial" w:hAnsi="Arial" w:cs="Arial"/>
              </w:rPr>
              <w:t>used</w:t>
            </w:r>
            <w:r>
              <w:rPr>
                <w:rFonts w:ascii="Arial" w:hAnsi="Arial" w:cs="Arial"/>
              </w:rPr>
              <w:t xml:space="preserve"> (technical and/or theoretical tools)</w:t>
            </w:r>
            <w:r w:rsidR="00A7510D">
              <w:rPr>
                <w:rFonts w:ascii="Arial" w:hAnsi="Arial" w:cs="Arial"/>
              </w:rPr>
              <w:t xml:space="preserve">(if </w:t>
            </w:r>
            <w:r w:rsidR="00A7510D">
              <w:rPr>
                <w:rFonts w:ascii="Arial" w:hAnsi="Arial" w:cs="Arial"/>
              </w:rPr>
              <w:lastRenderedPageBreak/>
              <w:t>applicable)</w:t>
            </w:r>
          </w:p>
          <w:p w:rsidR="007110DA" w:rsidRPr="00E03A18" w:rsidRDefault="007110DA" w:rsidP="007110DA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Specification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and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design</w:t>
            </w:r>
            <w:r>
              <w:rPr>
                <w:rFonts w:ascii="Arial" w:hAnsi="Arial" w:cs="Arial"/>
              </w:rPr>
              <w:t xml:space="preserve"> (if applicable)</w:t>
            </w:r>
          </w:p>
          <w:p w:rsidR="007110DA" w:rsidRPr="00E03A18" w:rsidRDefault="007110DA" w:rsidP="007110DA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Description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the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evaluation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method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="00A7510D">
              <w:rPr>
                <w:rFonts w:ascii="Arial" w:eastAsia="Arial" w:hAnsi="Arial" w:cs="Arial"/>
              </w:rPr>
              <w:t xml:space="preserve">to be </w:t>
            </w:r>
            <w:r w:rsidRPr="00E03A18">
              <w:rPr>
                <w:rFonts w:ascii="Arial" w:hAnsi="Arial" w:cs="Arial"/>
              </w:rPr>
              <w:t>adopted</w:t>
            </w:r>
            <w:r>
              <w:rPr>
                <w:rFonts w:ascii="Arial" w:hAnsi="Arial" w:cs="Arial"/>
              </w:rPr>
              <w:t xml:space="preserve"> (if applicable)</w:t>
            </w:r>
          </w:p>
          <w:p w:rsidR="007110DA" w:rsidRPr="00054629" w:rsidRDefault="007110DA" w:rsidP="007110DA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  <w:b/>
                <w:bCs/>
              </w:rPr>
            </w:pPr>
            <w:r w:rsidRPr="00E03A18">
              <w:rPr>
                <w:rFonts w:ascii="Arial" w:hAnsi="Arial" w:cs="Arial"/>
              </w:rPr>
              <w:t>Discussion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of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testing</w:t>
            </w:r>
            <w:r>
              <w:rPr>
                <w:rFonts w:ascii="Arial" w:hAnsi="Arial" w:cs="Arial"/>
              </w:rPr>
              <w:t xml:space="preserve">  </w:t>
            </w:r>
            <w:r w:rsidR="00A7510D">
              <w:rPr>
                <w:rFonts w:ascii="Arial" w:hAnsi="Arial" w:cs="Arial"/>
              </w:rPr>
              <w:t xml:space="preserve">to be used </w:t>
            </w:r>
            <w:bookmarkStart w:id="0" w:name="_GoBack"/>
            <w:bookmarkEnd w:id="0"/>
            <w:r>
              <w:rPr>
                <w:rFonts w:ascii="Arial" w:hAnsi="Arial" w:cs="Arial"/>
              </w:rPr>
              <w:t>(if applicable)</w:t>
            </w:r>
          </w:p>
          <w:p w:rsidR="00054629" w:rsidRDefault="00054629" w:rsidP="00054629">
            <w:pPr>
              <w:snapToGrid w:val="0"/>
              <w:rPr>
                <w:rFonts w:ascii="Arial" w:hAnsi="Arial" w:cs="Arial"/>
              </w:rPr>
            </w:pPr>
          </w:p>
          <w:p w:rsidR="00054629" w:rsidRPr="00E03A18" w:rsidRDefault="00054629" w:rsidP="00054629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7110DA" w:rsidRPr="00E03A18" w:rsidRDefault="007110DA" w:rsidP="004C6C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7110DA" w:rsidRPr="00E03A18" w:rsidRDefault="007110DA" w:rsidP="007657A4">
            <w:pPr>
              <w:snapToGrid w:val="0"/>
              <w:rPr>
                <w:rFonts w:ascii="Arial" w:hAnsi="Arial" w:cs="Arial"/>
              </w:rPr>
            </w:pPr>
          </w:p>
        </w:tc>
      </w:tr>
      <w:tr w:rsidR="00865A11" w:rsidRPr="00E03A18" w:rsidTr="000812C1">
        <w:trPr>
          <w:trHeight w:val="982"/>
        </w:trPr>
        <w:tc>
          <w:tcPr>
            <w:tcW w:w="2864" w:type="dxa"/>
            <w:shd w:val="clear" w:color="auto" w:fill="auto"/>
          </w:tcPr>
          <w:p w:rsidR="00865A11" w:rsidRDefault="00865A11" w:rsidP="000812C1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Validity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10</w:t>
            </w:r>
            <w:r w:rsidRPr="00E03A18">
              <w:rPr>
                <w:rFonts w:ascii="Arial" w:hAnsi="Arial" w:cs="Arial"/>
                <w:b/>
              </w:rPr>
              <w:t>%)</w:t>
            </w:r>
          </w:p>
          <w:p w:rsidR="00865A11" w:rsidRPr="00E03A18" w:rsidRDefault="00865A11" w:rsidP="000812C1">
            <w:pPr>
              <w:snapToGrid w:val="0"/>
              <w:rPr>
                <w:rFonts w:ascii="Arial" w:hAnsi="Arial" w:cs="Arial"/>
                <w:b/>
              </w:rPr>
            </w:pPr>
          </w:p>
          <w:p w:rsidR="00865A11" w:rsidRDefault="00865A11" w:rsidP="000812C1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for problem/question</w:t>
            </w:r>
          </w:p>
          <w:p w:rsidR="00865A11" w:rsidRDefault="00865A11" w:rsidP="000812C1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for relevance of the Related Work</w:t>
            </w:r>
          </w:p>
          <w:p w:rsidR="00865A11" w:rsidRDefault="00865A11" w:rsidP="000812C1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for the proposed methodology/analysis</w:t>
            </w:r>
          </w:p>
          <w:p w:rsidR="00865A11" w:rsidRDefault="00865A11" w:rsidP="000812C1">
            <w:pPr>
              <w:snapToGrid w:val="0"/>
              <w:rPr>
                <w:rFonts w:ascii="Arial" w:hAnsi="Arial" w:cs="Arial"/>
              </w:rPr>
            </w:pPr>
          </w:p>
          <w:p w:rsidR="00865A11" w:rsidRPr="007110DA" w:rsidRDefault="00865A11" w:rsidP="000812C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:rsidR="00865A11" w:rsidRPr="00E03A18" w:rsidRDefault="00865A11" w:rsidP="000812C1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865A11" w:rsidRPr="00E03A18" w:rsidRDefault="00865A11" w:rsidP="000812C1">
            <w:pPr>
              <w:snapToGrid w:val="0"/>
              <w:rPr>
                <w:rFonts w:ascii="Arial" w:hAnsi="Arial" w:cs="Arial"/>
              </w:rPr>
            </w:pPr>
          </w:p>
        </w:tc>
      </w:tr>
      <w:tr w:rsidR="001A510F" w:rsidRPr="00E03A18" w:rsidTr="00865A11">
        <w:trPr>
          <w:trHeight w:val="982"/>
        </w:trPr>
        <w:tc>
          <w:tcPr>
            <w:tcW w:w="2864" w:type="dxa"/>
            <w:shd w:val="clear" w:color="auto" w:fill="auto"/>
          </w:tcPr>
          <w:p w:rsidR="001A510F" w:rsidRDefault="001A510F" w:rsidP="007657A4">
            <w:pPr>
              <w:snapToGrid w:val="0"/>
              <w:rPr>
                <w:rFonts w:ascii="Arial" w:hAnsi="Arial" w:cs="Arial"/>
                <w:b/>
              </w:rPr>
            </w:pPr>
            <w:r w:rsidRPr="00E03A18">
              <w:rPr>
                <w:rFonts w:ascii="Arial" w:hAnsi="Arial" w:cs="Arial"/>
                <w:b/>
                <w:bCs/>
              </w:rPr>
              <w:t>Writing</w:t>
            </w:r>
            <w:r w:rsidRPr="00E03A18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E03A18">
              <w:rPr>
                <w:rFonts w:ascii="Arial" w:hAnsi="Arial" w:cs="Arial"/>
                <w:b/>
                <w:bCs/>
              </w:rPr>
              <w:t>Skills</w:t>
            </w:r>
            <w:r w:rsidRPr="00E03A18">
              <w:rPr>
                <w:rFonts w:ascii="Arial" w:eastAsia="Arial" w:hAnsi="Arial" w:cs="Arial"/>
                <w:b/>
              </w:rPr>
              <w:t xml:space="preserve"> </w:t>
            </w:r>
            <w:r w:rsidRPr="00E03A18">
              <w:rPr>
                <w:rFonts w:ascii="Arial" w:hAnsi="Arial" w:cs="Arial"/>
                <w:b/>
              </w:rPr>
              <w:t>(</w:t>
            </w:r>
            <w:r w:rsidR="00865A11">
              <w:rPr>
                <w:rFonts w:ascii="Arial" w:hAnsi="Arial" w:cs="Arial"/>
                <w:b/>
              </w:rPr>
              <w:t>10</w:t>
            </w:r>
            <w:r w:rsidRPr="00E03A18">
              <w:rPr>
                <w:rFonts w:ascii="Arial" w:hAnsi="Arial" w:cs="Arial"/>
                <w:b/>
              </w:rPr>
              <w:t>%)</w:t>
            </w:r>
          </w:p>
          <w:p w:rsidR="00E03A18" w:rsidRPr="00E03A18" w:rsidRDefault="00E03A18" w:rsidP="007657A4">
            <w:pPr>
              <w:snapToGrid w:val="0"/>
              <w:rPr>
                <w:rFonts w:ascii="Arial" w:hAnsi="Arial" w:cs="Arial"/>
                <w:b/>
              </w:rPr>
            </w:pPr>
          </w:p>
          <w:p w:rsidR="001A510F" w:rsidRPr="00E03A18" w:rsidRDefault="007110DA" w:rsidP="001A510F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Clarity of p</w:t>
            </w:r>
            <w:r w:rsidR="001A510F" w:rsidRPr="00E03A18">
              <w:rPr>
                <w:rFonts w:ascii="Arial" w:hAnsi="Arial" w:cs="Arial"/>
              </w:rPr>
              <w:t>resentation</w:t>
            </w:r>
            <w:r w:rsidR="001A510F" w:rsidRPr="00E03A18">
              <w:rPr>
                <w:rFonts w:ascii="Arial" w:eastAsia="Arial" w:hAnsi="Arial" w:cs="Arial"/>
              </w:rPr>
              <w:t xml:space="preserve"> </w:t>
            </w:r>
            <w:r w:rsidR="001A510F" w:rsidRPr="00E03A18">
              <w:rPr>
                <w:rFonts w:ascii="Arial" w:hAnsi="Arial" w:cs="Arial"/>
              </w:rPr>
              <w:t>of</w:t>
            </w:r>
            <w:r w:rsidR="001A510F" w:rsidRPr="00E03A18">
              <w:rPr>
                <w:rFonts w:ascii="Arial" w:eastAsia="Arial" w:hAnsi="Arial" w:cs="Arial"/>
              </w:rPr>
              <w:t xml:space="preserve"> </w:t>
            </w:r>
            <w:r w:rsidR="001A510F" w:rsidRPr="00E03A18">
              <w:rPr>
                <w:rFonts w:ascii="Arial" w:hAnsi="Arial" w:cs="Arial"/>
              </w:rPr>
              <w:t>ideas</w:t>
            </w:r>
          </w:p>
          <w:p w:rsidR="001A510F" w:rsidRDefault="001A510F" w:rsidP="001A510F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</w:rPr>
            </w:pPr>
            <w:r w:rsidRPr="00E03A18">
              <w:rPr>
                <w:rFonts w:ascii="Arial" w:hAnsi="Arial" w:cs="Arial"/>
              </w:rPr>
              <w:t>Readability,</w:t>
            </w:r>
            <w:r w:rsidRPr="00E03A18">
              <w:rPr>
                <w:rFonts w:ascii="Arial" w:eastAsia="Arial" w:hAnsi="Arial" w:cs="Arial"/>
              </w:rPr>
              <w:t xml:space="preserve"> </w:t>
            </w:r>
            <w:r w:rsidRPr="00E03A18">
              <w:rPr>
                <w:rFonts w:ascii="Arial" w:hAnsi="Arial" w:cs="Arial"/>
              </w:rPr>
              <w:t>grammar</w:t>
            </w:r>
          </w:p>
          <w:p w:rsidR="001A510F" w:rsidRDefault="007110DA" w:rsidP="007657A4">
            <w:pPr>
              <w:numPr>
                <w:ilvl w:val="0"/>
                <w:numId w:val="4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Conformance to a format suitable for a research paper</w:t>
            </w:r>
          </w:p>
          <w:p w:rsidR="004C6C64" w:rsidRDefault="004C6C64" w:rsidP="004C6C64">
            <w:pPr>
              <w:snapToGrid w:val="0"/>
              <w:rPr>
                <w:rFonts w:ascii="Arial" w:hAnsi="Arial" w:cs="Arial"/>
              </w:rPr>
            </w:pPr>
          </w:p>
          <w:p w:rsidR="004C6C64" w:rsidRPr="007110DA" w:rsidRDefault="004C6C64" w:rsidP="004C6C64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:rsidR="001A510F" w:rsidRPr="00E03A18" w:rsidRDefault="001A510F" w:rsidP="004C6C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720" w:type="dxa"/>
            <w:shd w:val="clear" w:color="auto" w:fill="auto"/>
          </w:tcPr>
          <w:p w:rsidR="001A510F" w:rsidRPr="00E03A18" w:rsidRDefault="001A510F" w:rsidP="007657A4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2B4440" w:rsidRDefault="002B4440" w:rsidP="007110DA"/>
    <w:sectPr w:rsidR="002B4440" w:rsidSect="00702EAA">
      <w:pgSz w:w="11906" w:h="16838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F3CA8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cs="Symbol"/>
      </w:rPr>
    </w:lvl>
  </w:abstractNum>
  <w:abstractNum w:abstractNumId="7" w15:restartNumberingAfterBreak="0">
    <w:nsid w:val="79EB78A3"/>
    <w:multiLevelType w:val="hybridMultilevel"/>
    <w:tmpl w:val="F4C4AB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10"/>
    <w:rsid w:val="00054629"/>
    <w:rsid w:val="000924CF"/>
    <w:rsid w:val="00137B10"/>
    <w:rsid w:val="001A510F"/>
    <w:rsid w:val="0022461E"/>
    <w:rsid w:val="0024101E"/>
    <w:rsid w:val="00244AD3"/>
    <w:rsid w:val="0027566B"/>
    <w:rsid w:val="00287E32"/>
    <w:rsid w:val="002B4440"/>
    <w:rsid w:val="002D6DC6"/>
    <w:rsid w:val="002D7A1A"/>
    <w:rsid w:val="00340DE0"/>
    <w:rsid w:val="00374627"/>
    <w:rsid w:val="003D21D0"/>
    <w:rsid w:val="00400DD4"/>
    <w:rsid w:val="004C6C64"/>
    <w:rsid w:val="005236B6"/>
    <w:rsid w:val="0055420F"/>
    <w:rsid w:val="005734C1"/>
    <w:rsid w:val="005B4EC3"/>
    <w:rsid w:val="005C33EC"/>
    <w:rsid w:val="005D6E77"/>
    <w:rsid w:val="00612CF0"/>
    <w:rsid w:val="006236AD"/>
    <w:rsid w:val="00634F9C"/>
    <w:rsid w:val="00662158"/>
    <w:rsid w:val="00702EAA"/>
    <w:rsid w:val="007110DA"/>
    <w:rsid w:val="00780BE0"/>
    <w:rsid w:val="00805D9D"/>
    <w:rsid w:val="00865A11"/>
    <w:rsid w:val="008912B4"/>
    <w:rsid w:val="008A6225"/>
    <w:rsid w:val="008D7401"/>
    <w:rsid w:val="009048EC"/>
    <w:rsid w:val="00940B9E"/>
    <w:rsid w:val="00997AA8"/>
    <w:rsid w:val="009A3676"/>
    <w:rsid w:val="009E35FD"/>
    <w:rsid w:val="00A2538B"/>
    <w:rsid w:val="00A4488A"/>
    <w:rsid w:val="00A7510D"/>
    <w:rsid w:val="00AD2BD9"/>
    <w:rsid w:val="00AD7B0A"/>
    <w:rsid w:val="00B61528"/>
    <w:rsid w:val="00B70072"/>
    <w:rsid w:val="00BA3CFD"/>
    <w:rsid w:val="00C2259B"/>
    <w:rsid w:val="00CB051C"/>
    <w:rsid w:val="00D00A17"/>
    <w:rsid w:val="00D043AB"/>
    <w:rsid w:val="00D2534A"/>
    <w:rsid w:val="00D453E0"/>
    <w:rsid w:val="00D66EF9"/>
    <w:rsid w:val="00DA3D7A"/>
    <w:rsid w:val="00DB388F"/>
    <w:rsid w:val="00E03A18"/>
    <w:rsid w:val="00E15114"/>
    <w:rsid w:val="00E5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18DECF"/>
  <w15:docId w15:val="{CBB5F6F7-B9F6-4803-A1BA-C677F105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ascii="Symbol" w:hAnsi="Symbol" w:cs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D7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S.E.C.S. (Durham University )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dcs4sb</dc:creator>
  <cp:lastModifiedBy>STEWART, CRAIG D.</cp:lastModifiedBy>
  <cp:revision>8</cp:revision>
  <cp:lastPrinted>2017-10-04T23:20:00Z</cp:lastPrinted>
  <dcterms:created xsi:type="dcterms:W3CDTF">2021-02-04T13:06:00Z</dcterms:created>
  <dcterms:modified xsi:type="dcterms:W3CDTF">2021-02-04T13:56:00Z</dcterms:modified>
</cp:coreProperties>
</file>